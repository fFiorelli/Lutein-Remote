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4652E0" w:rsidP="004652E0">
      <w:pPr>
        <w:pStyle w:val="Heading1"/>
        <w:rPr>
          <w:lang w:val="en-GB"/>
        </w:rPr>
      </w:pPr>
      <w:r>
        <w:rPr>
          <w:lang w:val="en-GB"/>
        </w:rPr>
        <w:t>Lutein Simulation ANN paper</w:t>
      </w:r>
    </w:p>
    <w:p w:rsidR="004652E0" w:rsidRDefault="004652E0" w:rsidP="004652E0">
      <w:pPr>
        <w:rPr>
          <w:lang w:val="en-GB"/>
        </w:rPr>
      </w:pPr>
    </w:p>
    <w:p w:rsidR="004652E0" w:rsidRDefault="004652E0" w:rsidP="004652E0">
      <w:pPr>
        <w:pStyle w:val="Heading2"/>
        <w:rPr>
          <w:lang w:val="en-GB"/>
        </w:rPr>
      </w:pPr>
      <w:r>
        <w:rPr>
          <w:lang w:val="en-GB"/>
        </w:rPr>
        <w:t>Methodology</w:t>
      </w:r>
    </w:p>
    <w:p w:rsidR="004652E0" w:rsidRDefault="004652E0" w:rsidP="004652E0">
      <w:pPr>
        <w:rPr>
          <w:lang w:val="en-GB"/>
        </w:rPr>
      </w:pPr>
      <w:r>
        <w:rPr>
          <w:lang w:val="en-GB"/>
        </w:rPr>
        <w:t>Methodology</w:t>
      </w:r>
    </w:p>
    <w:p w:rsidR="004652E0" w:rsidRDefault="004652E0" w:rsidP="004652E0">
      <w:pPr>
        <w:pStyle w:val="Heading2"/>
        <w:rPr>
          <w:lang w:val="en-GB"/>
        </w:rPr>
      </w:pPr>
      <w:r>
        <w:rPr>
          <w:lang w:val="en-GB"/>
        </w:rPr>
        <w:t>Discussion</w:t>
      </w:r>
    </w:p>
    <w:p w:rsidR="001F4C73" w:rsidRPr="001F4C73" w:rsidRDefault="001F4C73" w:rsidP="001F4C73">
      <w:pPr>
        <w:rPr>
          <w:lang w:val="en-GB"/>
        </w:rPr>
      </w:pPr>
      <w:r>
        <w:rPr>
          <w:lang w:val="en-GB"/>
        </w:rPr>
        <w:t>The simulation aree</w:t>
      </w:r>
      <w:bookmarkStart w:id="0" w:name="_GoBack"/>
      <w:bookmarkEnd w:id="0"/>
    </w:p>
    <w:sectPr w:rsidR="001F4C73" w:rsidRPr="001F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E0"/>
    <w:rsid w:val="001F4C73"/>
    <w:rsid w:val="004652E0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65A4-1F23-4131-88E4-64E3DAA5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2016-09-28T09:04:00Z</dcterms:created>
  <dcterms:modified xsi:type="dcterms:W3CDTF">2016-09-28T09:17:00Z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